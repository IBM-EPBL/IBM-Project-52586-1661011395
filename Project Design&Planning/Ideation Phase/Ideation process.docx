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4CE" w:rsidRDefault="001224CE" w:rsidP="001224CE">
      <w:pPr>
        <w:pStyle w:val="BodyText"/>
        <w:spacing w:before="10"/>
        <w:jc w:val="center"/>
        <w:rPr>
          <w:sz w:val="20"/>
        </w:rPr>
      </w:pPr>
      <w:proofErr w:type="gramStart"/>
      <w:r>
        <w:rPr>
          <w:sz w:val="20"/>
        </w:rPr>
        <w:t>JAYALAKSHMI  INSTITUTE</w:t>
      </w:r>
      <w:proofErr w:type="gramEnd"/>
      <w:r>
        <w:rPr>
          <w:sz w:val="20"/>
        </w:rPr>
        <w:t xml:space="preserve"> OF TECHNOLOGY,THOPPUR</w:t>
      </w:r>
    </w:p>
    <w:p w:rsidR="001224CE" w:rsidRDefault="001224CE">
      <w:pPr>
        <w:spacing w:before="60" w:line="450" w:lineRule="auto"/>
        <w:ind w:left="2262" w:right="2318" w:firstLine="1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and Engineering</w:t>
      </w:r>
    </w:p>
    <w:p w:rsidR="00D81F11" w:rsidRDefault="001224CE">
      <w:pPr>
        <w:spacing w:before="60" w:line="450" w:lineRule="auto"/>
        <w:ind w:left="2262" w:right="2318" w:firstLine="13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IBM NALAIYA THIRAN</w:t>
      </w:r>
    </w:p>
    <w:p w:rsidR="00D81F11" w:rsidRDefault="001224CE">
      <w:pPr>
        <w:spacing w:before="7"/>
        <w:ind w:left="4146" w:right="4194"/>
        <w:jc w:val="center"/>
        <w:rPr>
          <w:sz w:val="24"/>
          <w:szCs w:val="24"/>
        </w:rPr>
      </w:pPr>
      <w:r>
        <w:rPr>
          <w:b/>
          <w:sz w:val="24"/>
          <w:szCs w:val="24"/>
        </w:rPr>
        <w:t>IDEATION PROCESS</w:t>
      </w:r>
    </w:p>
    <w:p w:rsidR="00D81F11" w:rsidRDefault="00D81F11">
      <w:pPr>
        <w:spacing w:line="240" w:lineRule="exact"/>
        <w:rPr>
          <w:sz w:val="24"/>
          <w:szCs w:val="24"/>
        </w:rPr>
      </w:pPr>
    </w:p>
    <w:p w:rsidR="00D81F11" w:rsidRDefault="001224CE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TITLE                                        : </w:t>
      </w:r>
      <w:r>
        <w:rPr>
          <w:sz w:val="24"/>
          <w:szCs w:val="24"/>
        </w:rPr>
        <w:t xml:space="preserve">Smart Farmer- 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 Enabled Smart Farming Application</w:t>
      </w:r>
    </w:p>
    <w:p w:rsidR="00D81F11" w:rsidRDefault="00D81F11">
      <w:pPr>
        <w:spacing w:line="240" w:lineRule="exact"/>
        <w:rPr>
          <w:sz w:val="24"/>
          <w:szCs w:val="24"/>
        </w:rPr>
      </w:pPr>
    </w:p>
    <w:p w:rsidR="001224CE" w:rsidRDefault="001224CE" w:rsidP="001224CE">
      <w:pPr>
        <w:tabs>
          <w:tab w:val="left" w:pos="2764"/>
          <w:tab w:val="left" w:pos="2797"/>
        </w:tabs>
        <w:spacing w:before="1" w:line="360" w:lineRule="auto"/>
        <w:ind w:left="105" w:right="4525"/>
        <w:rPr>
          <w:sz w:val="24"/>
          <w:szCs w:val="24"/>
        </w:rPr>
      </w:pPr>
      <w:r>
        <w:rPr>
          <w:b/>
          <w:sz w:val="24"/>
          <w:szCs w:val="24"/>
        </w:rPr>
        <w:t xml:space="preserve">DOMAIN NAME                     : </w:t>
      </w:r>
      <w:r>
        <w:rPr>
          <w:sz w:val="24"/>
          <w:szCs w:val="24"/>
        </w:rPr>
        <w:t>Internet of Things</w:t>
      </w:r>
    </w:p>
    <w:p w:rsidR="001224CE" w:rsidRDefault="001224CE" w:rsidP="001224CE">
      <w:pPr>
        <w:tabs>
          <w:tab w:val="left" w:pos="2764"/>
          <w:tab w:val="left" w:pos="2797"/>
        </w:tabs>
        <w:spacing w:before="1" w:line="360" w:lineRule="auto"/>
        <w:ind w:left="105" w:right="4525"/>
        <w:rPr>
          <w:sz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LEADER NAME                     </w:t>
      </w:r>
      <w:r>
        <w:rPr>
          <w:b/>
          <w:sz w:val="24"/>
        </w:rPr>
        <w:t>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POOVARASAN.P</w:t>
      </w:r>
    </w:p>
    <w:p w:rsidR="001224CE" w:rsidRPr="00DF5188" w:rsidRDefault="001224CE" w:rsidP="001224CE">
      <w:pPr>
        <w:tabs>
          <w:tab w:val="left" w:pos="2764"/>
          <w:tab w:val="left" w:pos="2797"/>
        </w:tabs>
        <w:spacing w:before="1" w:line="360" w:lineRule="auto"/>
        <w:ind w:left="105" w:right="4525"/>
        <w:rPr>
          <w:b/>
          <w:sz w:val="24"/>
        </w:rPr>
      </w:pPr>
      <w:r>
        <w:rPr>
          <w:sz w:val="24"/>
        </w:rPr>
        <w:t xml:space="preserve"> </w:t>
      </w:r>
      <w:r>
        <w:rPr>
          <w:b/>
          <w:sz w:val="24"/>
        </w:rPr>
        <w:t xml:space="preserve">TEAM </w:t>
      </w:r>
      <w:proofErr w:type="gramStart"/>
      <w:r>
        <w:rPr>
          <w:b/>
          <w:sz w:val="24"/>
        </w:rPr>
        <w:t>MEMBER  NAME</w:t>
      </w:r>
      <w:proofErr w:type="gramEnd"/>
      <w:r>
        <w:rPr>
          <w:b/>
          <w:sz w:val="24"/>
        </w:rPr>
        <w:t xml:space="preserve">     : </w:t>
      </w:r>
      <w:r>
        <w:rPr>
          <w:sz w:val="24"/>
        </w:rPr>
        <w:t>POOVARASAN.V</w:t>
      </w:r>
    </w:p>
    <w:p w:rsidR="001224CE" w:rsidRDefault="001224CE" w:rsidP="001224CE">
      <w:pPr>
        <w:spacing w:line="360" w:lineRule="auto"/>
        <w:ind w:left="2909"/>
        <w:rPr>
          <w:sz w:val="24"/>
        </w:rPr>
      </w:pPr>
      <w:r>
        <w:rPr>
          <w:w w:val="95"/>
          <w:sz w:val="24"/>
        </w:rPr>
        <w:t xml:space="preserve">       VIGNESH.M</w:t>
      </w:r>
    </w:p>
    <w:p w:rsidR="001224CE" w:rsidRPr="00DF5188" w:rsidRDefault="001224CE" w:rsidP="001224CE">
      <w:pPr>
        <w:spacing w:line="360" w:lineRule="auto"/>
        <w:ind w:left="2909"/>
        <w:rPr>
          <w:sz w:val="24"/>
        </w:rPr>
      </w:pPr>
      <w:r>
        <w:rPr>
          <w:w w:val="95"/>
          <w:sz w:val="24"/>
        </w:rPr>
        <w:t xml:space="preserve">       PRAVEENKUMAR.M</w:t>
      </w:r>
    </w:p>
    <w:p w:rsidR="001224CE" w:rsidRDefault="001224CE" w:rsidP="001224CE">
      <w:pPr>
        <w:spacing w:line="360" w:lineRule="auto"/>
        <w:ind w:left="2909"/>
        <w:rPr>
          <w:sz w:val="24"/>
        </w:rPr>
      </w:pPr>
      <w:r>
        <w:rPr>
          <w:w w:val="95"/>
          <w:sz w:val="24"/>
        </w:rPr>
        <w:t xml:space="preserve">       SREECHANDRU.G</w:t>
      </w:r>
    </w:p>
    <w:p w:rsidR="001224CE" w:rsidRDefault="001224CE" w:rsidP="001224CE">
      <w:pPr>
        <w:pStyle w:val="BodyText"/>
        <w:spacing w:before="10"/>
        <w:rPr>
          <w:b w:val="0"/>
          <w:sz w:val="20"/>
        </w:rPr>
      </w:pPr>
    </w:p>
    <w:p w:rsidR="001224CE" w:rsidRPr="00772AF2" w:rsidRDefault="001224CE" w:rsidP="001224CE">
      <w:pPr>
        <w:tabs>
          <w:tab w:val="left" w:pos="2773"/>
        </w:tabs>
        <w:ind w:left="120"/>
        <w:rPr>
          <w:sz w:val="24"/>
        </w:rPr>
      </w:pPr>
      <w:r>
        <w:rPr>
          <w:b/>
          <w:sz w:val="24"/>
        </w:rPr>
        <w:t>MENTOR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NAME</w:t>
      </w:r>
      <w:r>
        <w:rPr>
          <w:b/>
          <w:sz w:val="24"/>
        </w:rPr>
        <w:t xml:space="preserve">                   </w:t>
      </w:r>
      <w:r w:rsidRPr="00772AF2">
        <w:rPr>
          <w:b/>
          <w:sz w:val="24"/>
        </w:rPr>
        <w:t>:</w:t>
      </w:r>
      <w:r w:rsidRPr="00772AF2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772AF2">
        <w:rPr>
          <w:shd w:val="clear" w:color="auto" w:fill="FFFFFF"/>
        </w:rPr>
        <w:t>KARTHIK.R</w:t>
      </w:r>
    </w:p>
    <w:p w:rsidR="00D81F11" w:rsidRDefault="00D81F11" w:rsidP="001224CE">
      <w:pPr>
        <w:spacing w:line="480" w:lineRule="auto"/>
        <w:ind w:left="106" w:right="5647"/>
      </w:pPr>
    </w:p>
    <w:p w:rsidR="00D81F11" w:rsidRDefault="00D81F11">
      <w:pPr>
        <w:spacing w:line="200" w:lineRule="exact"/>
      </w:pPr>
    </w:p>
    <w:p w:rsidR="00D81F11" w:rsidRDefault="00D81F11">
      <w:pPr>
        <w:spacing w:line="200" w:lineRule="exact"/>
      </w:pPr>
    </w:p>
    <w:p w:rsidR="00D81F11" w:rsidRDefault="00D81F11">
      <w:pPr>
        <w:spacing w:before="9" w:line="200" w:lineRule="exact"/>
      </w:pPr>
    </w:p>
    <w:p w:rsidR="00D81F11" w:rsidRDefault="001224CE">
      <w:pPr>
        <w:ind w:left="4103" w:right="4238"/>
        <w:jc w:val="center"/>
        <w:rPr>
          <w:sz w:val="24"/>
          <w:szCs w:val="24"/>
        </w:rPr>
      </w:pPr>
      <w:r>
        <w:rPr>
          <w:b/>
          <w:sz w:val="24"/>
          <w:szCs w:val="24"/>
        </w:rPr>
        <w:t>IDEATION PROCESS</w:t>
      </w:r>
    </w:p>
    <w:p w:rsidR="00D81F11" w:rsidRDefault="00D81F11">
      <w:pPr>
        <w:spacing w:line="200" w:lineRule="exact"/>
      </w:pPr>
    </w:p>
    <w:p w:rsidR="00D81F11" w:rsidRDefault="00D81F11">
      <w:pPr>
        <w:spacing w:before="12" w:line="260" w:lineRule="exact"/>
        <w:rPr>
          <w:sz w:val="26"/>
          <w:szCs w:val="26"/>
        </w:rPr>
      </w:pPr>
    </w:p>
    <w:p w:rsidR="00D81F11" w:rsidRDefault="00851564">
      <w:pPr>
        <w:ind w:left="205"/>
      </w:pPr>
      <w:r>
        <w:pict>
          <v:group id="_x0000_s1027" style="position:absolute;left:0;text-align:left;margin-left:36.45pt;margin-top:-11.65pt;width:531.95pt;height:317.55pt;z-index:-251658240;mso-position-horizontal-relative:page" coordorigin="729,-233" coordsize="10639,6351">
            <v:shape id="_x0000_s1031" style="position:absolute;left:739;top:-222;width:10618;height:0" coordorigin="739,-222" coordsize="10618,0" path="m739,-222r10618,e" filled="f" strokeweight=".58pt">
              <v:path arrowok="t"/>
            </v:shape>
            <v:shape id="_x0000_s1030" style="position:absolute;left:734;top:-227;width:0;height:6339" coordorigin="734,-227" coordsize="0,6339" path="m734,-227r,6340e" filled="f" strokeweight=".58pt">
              <v:path arrowok="t"/>
            </v:shape>
            <v:shape id="_x0000_s1029" style="position:absolute;left:739;top:6108;width:10618;height:0" coordorigin="739,6108" coordsize="10618,0" path="m739,6108r10618,e" filled="f" strokeweight=".58pt">
              <v:path arrowok="t"/>
            </v:shape>
            <v:shape id="_x0000_s1028" style="position:absolute;left:11362;top:-227;width:0;height:6339" coordorigin="11362,-227" coordsize="0,6339" path="m11362,-227r,6340e" filled="f" strokeweight=".58pt">
              <v:path arrowok="t"/>
            </v:shape>
            <w10:wrap anchorx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65pt;height:294.55pt">
            <v:imagedata r:id="rId5" o:title=""/>
          </v:shape>
        </w:pict>
      </w:r>
    </w:p>
    <w:sectPr w:rsidR="00D81F11" w:rsidSect="00D81F11">
      <w:type w:val="continuous"/>
      <w:pgSz w:w="11920" w:h="16840"/>
      <w:pgMar w:top="640" w:right="52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62EED"/>
    <w:multiLevelType w:val="multilevel"/>
    <w:tmpl w:val="4636F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81F11"/>
    <w:rsid w:val="001224CE"/>
    <w:rsid w:val="00772AF2"/>
    <w:rsid w:val="00851564"/>
    <w:rsid w:val="00D81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1224CE"/>
    <w:pPr>
      <w:widowControl w:val="0"/>
      <w:autoSpaceDE w:val="0"/>
      <w:autoSpaceDN w:val="0"/>
    </w:pPr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24CE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424</Characters>
  <Application>Microsoft Office Word</Application>
  <DocSecurity>0</DocSecurity>
  <Lines>3</Lines>
  <Paragraphs>1</Paragraphs>
  <ScaleCrop>false</ScaleCrop>
  <Company>Arkansas State University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POOVARASAN CSE</cp:lastModifiedBy>
  <cp:revision>3</cp:revision>
  <dcterms:created xsi:type="dcterms:W3CDTF">2022-10-12T14:34:00Z</dcterms:created>
  <dcterms:modified xsi:type="dcterms:W3CDTF">2022-10-12T14:52:00Z</dcterms:modified>
</cp:coreProperties>
</file>